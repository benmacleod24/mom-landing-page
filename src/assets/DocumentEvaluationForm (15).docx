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FE2F" w14:textId="6D781FF5" w:rsidR="00610365" w:rsidRDefault="00A445D6" w:rsidP="00162F48">
      <w:pPr>
        <w:jc w:val="center"/>
        <w:rPr>
          <w:rFonts w:ascii="Arial" w:hAnsi="Arial" w:cs="Arial"/>
          <w:b/>
          <w:color w:val="15397F"/>
          <w:sz w:val="36"/>
          <w:szCs w:val="36"/>
        </w:rPr>
      </w:pPr>
      <w:r w:rsidRPr="00162F48">
        <w:rPr>
          <w:rFonts w:ascii="Arial" w:hAnsi="Arial" w:cs="Arial"/>
          <w:b/>
          <w:color w:val="15397F"/>
          <w:sz w:val="36"/>
          <w:szCs w:val="36"/>
        </w:rPr>
        <w:t>Document Evaluation</w:t>
      </w:r>
      <w:r w:rsidR="00610365" w:rsidRPr="00162F48">
        <w:rPr>
          <w:rFonts w:ascii="Arial" w:hAnsi="Arial" w:cs="Arial"/>
          <w:b/>
          <w:color w:val="15397F"/>
          <w:sz w:val="36"/>
          <w:szCs w:val="36"/>
        </w:rPr>
        <w:t xml:space="preserve"> Form</w:t>
      </w:r>
    </w:p>
    <w:p w14:paraId="346EFA0F" w14:textId="7A9FDA25" w:rsidR="00162F48" w:rsidRDefault="00162F48" w:rsidP="00162F48">
      <w:r>
        <w:t>Document evaluated:</w:t>
      </w:r>
      <w:r>
        <w:tab/>
      </w:r>
      <w:r>
        <w:tab/>
      </w:r>
      <w:sdt>
        <w:sdtPr>
          <w:id w:val="1445579031"/>
          <w:placeholder>
            <w:docPart w:val="DefaultPlaceholder_-1854013440"/>
          </w:placeholder>
        </w:sdtPr>
        <w:sdtContent>
          <w:r w:rsidR="00FB0870">
            <w:t>Ben Macleod</w:t>
          </w:r>
        </w:sdtContent>
      </w:sdt>
    </w:p>
    <w:p w14:paraId="583E9F3B" w14:textId="06C982CF" w:rsidR="00162F48" w:rsidRPr="00162F48" w:rsidRDefault="00162F48" w:rsidP="00162F48">
      <w:r>
        <w:t>Evaluation performed by:</w:t>
      </w:r>
      <w:r>
        <w:tab/>
      </w:r>
      <w:sdt>
        <w:sdtPr>
          <w:id w:val="393934560"/>
          <w:placeholder>
            <w:docPart w:val="DefaultPlaceholder_-1854013440"/>
          </w:placeholder>
        </w:sdtPr>
        <w:sdtContent>
          <w:r w:rsidR="00FB0870">
            <w:t>Grant Poeppelman</w:t>
          </w:r>
        </w:sdtContent>
      </w:sdt>
    </w:p>
    <w:p w14:paraId="56FC2824" w14:textId="434E9CDC" w:rsidR="00610365" w:rsidRPr="00724122" w:rsidRDefault="00610365" w:rsidP="00162F48">
      <w:pPr>
        <w:spacing w:before="120"/>
      </w:pPr>
      <w:r w:rsidRPr="00724122">
        <w:t>When you read an</w:t>
      </w:r>
      <w:r w:rsidR="00724122" w:rsidRPr="00724122">
        <w:t>y student writing in this class (</w:t>
      </w:r>
      <w:r w:rsidRPr="00724122">
        <w:t>either sample student essays or drafts from your fellow students</w:t>
      </w:r>
      <w:r w:rsidR="00724122" w:rsidRPr="00724122">
        <w:t xml:space="preserve">), </w:t>
      </w:r>
      <w:r w:rsidRPr="00724122">
        <w:t>please respond to that writing using the procedure outlined below.</w:t>
      </w:r>
      <w:r w:rsidR="008C7E7C">
        <w:t xml:space="preserve"> </w:t>
      </w:r>
      <w:r w:rsidR="0092793D">
        <w:t xml:space="preserve">Prioritize the higher order concerns in your reading. </w:t>
      </w:r>
      <w:r w:rsidR="008C7E7C">
        <w:t>Please write up your response and save it as a Word document</w:t>
      </w:r>
    </w:p>
    <w:p w14:paraId="229CC978" w14:textId="77777777" w:rsidR="00DF6C83" w:rsidRPr="00162F48" w:rsidRDefault="00DF6C83" w:rsidP="00162F48">
      <w:pPr>
        <w:spacing w:before="120"/>
        <w:rPr>
          <w:rFonts w:ascii="Arial" w:hAnsi="Arial" w:cs="Arial"/>
          <w:b/>
          <w:i/>
          <w:color w:val="15397F"/>
          <w:sz w:val="32"/>
          <w:szCs w:val="32"/>
        </w:rPr>
      </w:pPr>
      <w:r w:rsidRPr="00162F48">
        <w:rPr>
          <w:rFonts w:ascii="Arial" w:hAnsi="Arial" w:cs="Arial"/>
          <w:b/>
          <w:i/>
          <w:color w:val="15397F"/>
          <w:sz w:val="32"/>
          <w:szCs w:val="32"/>
        </w:rPr>
        <w:t>Higher Order Concerns</w:t>
      </w:r>
    </w:p>
    <w:p w14:paraId="73E9B2A5" w14:textId="77777777" w:rsidR="00DF6C83" w:rsidRPr="00DF6C83" w:rsidRDefault="00DF6C83" w:rsidP="00162F48">
      <w:pPr>
        <w:rPr>
          <w:szCs w:val="32"/>
        </w:rPr>
      </w:pPr>
      <w:r>
        <w:t>Please answer all of the following questions</w:t>
      </w:r>
      <w:r w:rsidR="00943C8D">
        <w:t xml:space="preserve"> in at least a paragraph each</w:t>
      </w:r>
      <w:r>
        <w:t>. Include references to specific examples from the essay for each point</w:t>
      </w:r>
    </w:p>
    <w:p w14:paraId="67774AAB" w14:textId="38CA45F4" w:rsidR="00DF6C83" w:rsidRPr="00162F48" w:rsidRDefault="00DF6C83" w:rsidP="00162F48">
      <w:pPr>
        <w:numPr>
          <w:ilvl w:val="0"/>
          <w:numId w:val="5"/>
        </w:numPr>
        <w:spacing w:before="120"/>
        <w:rPr>
          <w:szCs w:val="32"/>
        </w:rPr>
      </w:pPr>
      <w:r w:rsidRPr="00162F48">
        <w:rPr>
          <w:szCs w:val="32"/>
        </w:rPr>
        <w:t xml:space="preserve">Does this </w:t>
      </w:r>
      <w:r w:rsidR="00156F55" w:rsidRPr="00162F48">
        <w:rPr>
          <w:szCs w:val="32"/>
        </w:rPr>
        <w:t>document</w:t>
      </w:r>
      <w:r w:rsidRPr="00162F48">
        <w:rPr>
          <w:szCs w:val="32"/>
        </w:rPr>
        <w:t xml:space="preserve"> do what it is supposed to do? How can it better respond to the central task of the assignment? </w:t>
      </w:r>
    </w:p>
    <w:p w14:paraId="66785D28" w14:textId="77777777" w:rsidR="00D47877" w:rsidRDefault="00C42353" w:rsidP="00D47877">
      <w:pPr>
        <w:spacing w:before="240"/>
        <w:rPr>
          <w:rFonts w:ascii="Jura" w:hAnsi="Jura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4F1F1" wp14:editId="17BC1E6A">
                <wp:simplePos x="0" y="0"/>
                <wp:positionH relativeFrom="column">
                  <wp:posOffset>494778</wp:posOffset>
                </wp:positionH>
                <wp:positionV relativeFrom="paragraph">
                  <wp:posOffset>55532</wp:posOffset>
                </wp:positionV>
                <wp:extent cx="6172200" cy="1039660"/>
                <wp:effectExtent l="0" t="0" r="1905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03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8432" w14:textId="6813B93C" w:rsidR="00D47877" w:rsidRDefault="006336D3">
                            <w:r>
                              <w:t>The document does what it is supposed to do</w:t>
                            </w:r>
                            <w:r w:rsidR="00FB0870">
                              <w:t xml:space="preserve"> he had a good </w:t>
                            </w:r>
                            <w:r w:rsidR="00C62BD7">
                              <w:t>idea on what to right about. Just some things are not in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F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95pt;margin-top:4.35pt;width:486pt;height: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">
                <v:textbox>
                  <w:txbxContent>
                    <w:p w14:paraId="39288432" w14:textId="6813B93C" w:rsidR="00D47877" w:rsidRDefault="006336D3">
                      <w:r>
                        <w:t>The document does what it is supposed to do</w:t>
                      </w:r>
                      <w:r w:rsidR="00FB0870">
                        <w:t xml:space="preserve"> he had a good </w:t>
                      </w:r>
                      <w:r w:rsidR="00C62BD7">
                        <w:t>idea on what to right about. Just some things are not in order.</w:t>
                      </w:r>
                    </w:p>
                  </w:txbxContent>
                </v:textbox>
              </v:shape>
            </w:pict>
          </mc:Fallback>
        </mc:AlternateContent>
      </w:r>
    </w:p>
    <w:p w14:paraId="329ABBF9" w14:textId="77777777" w:rsidR="00D47877" w:rsidRDefault="00D47877" w:rsidP="00D47877">
      <w:pPr>
        <w:spacing w:before="240"/>
        <w:rPr>
          <w:rFonts w:ascii="Jura" w:hAnsi="Jura"/>
          <w:szCs w:val="32"/>
        </w:rPr>
      </w:pPr>
    </w:p>
    <w:p w14:paraId="7529FD45" w14:textId="77777777" w:rsidR="00D47877" w:rsidRDefault="00D47877" w:rsidP="00D47877">
      <w:pPr>
        <w:spacing w:before="240"/>
        <w:rPr>
          <w:rFonts w:ascii="Jura" w:hAnsi="Jura"/>
          <w:szCs w:val="32"/>
        </w:rPr>
      </w:pPr>
    </w:p>
    <w:p w14:paraId="2964D270" w14:textId="77777777" w:rsidR="00DF6C83" w:rsidRPr="00162F48" w:rsidRDefault="00DF6C83" w:rsidP="00162F48">
      <w:pPr>
        <w:numPr>
          <w:ilvl w:val="0"/>
          <w:numId w:val="5"/>
        </w:numPr>
        <w:spacing w:before="360"/>
        <w:rPr>
          <w:szCs w:val="32"/>
        </w:rPr>
      </w:pPr>
      <w:r w:rsidRPr="00162F48">
        <w:rPr>
          <w:szCs w:val="32"/>
        </w:rPr>
        <w:t xml:space="preserve">Does it have a strong central claim or argument? How can this argument be improved? </w:t>
      </w:r>
    </w:p>
    <w:p w14:paraId="1BE9EE41" w14:textId="77777777" w:rsidR="00D47877" w:rsidRDefault="00C42353" w:rsidP="00D47877">
      <w:pPr>
        <w:spacing w:before="120"/>
        <w:rPr>
          <w:rFonts w:ascii="Jura" w:hAnsi="Jura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52F5" wp14:editId="1815CECE">
                <wp:simplePos x="0" y="0"/>
                <wp:positionH relativeFrom="column">
                  <wp:posOffset>494778</wp:posOffset>
                </wp:positionH>
                <wp:positionV relativeFrom="paragraph">
                  <wp:posOffset>54698</wp:posOffset>
                </wp:positionV>
                <wp:extent cx="6172200" cy="1052186"/>
                <wp:effectExtent l="0" t="0" r="1905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052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A9A3E" w14:textId="5BDD032D" w:rsidR="00D47877" w:rsidRDefault="006336D3">
                            <w:r>
                              <w:t xml:space="preserve">Yes, the central claim is how to </w:t>
                            </w:r>
                            <w:r w:rsidR="00C62BD7">
                              <w:t>address the need for trusted vendor recommendations with his new idea vendor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52F5" id="_x0000_s1027" type="#_x0000_t202" style="position:absolute;margin-left:38.95pt;margin-top:4.3pt;width:486pt;height:8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">
                <v:textbox>
                  <w:txbxContent>
                    <w:p w14:paraId="3C3A9A3E" w14:textId="5BDD032D" w:rsidR="00D47877" w:rsidRDefault="006336D3">
                      <w:r>
                        <w:t xml:space="preserve">Yes, the central claim is how to </w:t>
                      </w:r>
                      <w:r w:rsidR="00C62BD7">
                        <w:t>address the need for trusted vendor recommendations with his new idea vendor link.</w:t>
                      </w:r>
                    </w:p>
                  </w:txbxContent>
                </v:textbox>
              </v:shape>
            </w:pict>
          </mc:Fallback>
        </mc:AlternateContent>
      </w:r>
    </w:p>
    <w:p w14:paraId="7865E5BD" w14:textId="77777777" w:rsidR="00D47877" w:rsidRDefault="00D47877" w:rsidP="00D47877">
      <w:pPr>
        <w:spacing w:before="120"/>
        <w:rPr>
          <w:rFonts w:ascii="Jura" w:hAnsi="Jura"/>
          <w:szCs w:val="32"/>
        </w:rPr>
      </w:pPr>
    </w:p>
    <w:p w14:paraId="782B715A" w14:textId="77777777" w:rsidR="00D47877" w:rsidRDefault="00D47877" w:rsidP="00D47877">
      <w:pPr>
        <w:spacing w:before="120"/>
        <w:rPr>
          <w:rFonts w:ascii="Jura" w:hAnsi="Jura"/>
          <w:szCs w:val="32"/>
        </w:rPr>
      </w:pPr>
    </w:p>
    <w:p w14:paraId="35A886E7" w14:textId="77777777" w:rsidR="00D47877" w:rsidRPr="00162F48" w:rsidRDefault="00D47877" w:rsidP="00D47877">
      <w:pPr>
        <w:spacing w:before="120"/>
        <w:rPr>
          <w:szCs w:val="32"/>
        </w:rPr>
      </w:pPr>
    </w:p>
    <w:p w14:paraId="0A93F4B5" w14:textId="7C644494" w:rsidR="00DF6C83" w:rsidRPr="00162F48" w:rsidRDefault="00DF6C83" w:rsidP="00162F48">
      <w:pPr>
        <w:numPr>
          <w:ilvl w:val="0"/>
          <w:numId w:val="5"/>
        </w:numPr>
        <w:spacing w:before="360" w:after="120"/>
        <w:rPr>
          <w:szCs w:val="32"/>
        </w:rPr>
      </w:pPr>
      <w:r w:rsidRPr="00162F48">
        <w:rPr>
          <w:szCs w:val="32"/>
        </w:rPr>
        <w:t xml:space="preserve">Does the </w:t>
      </w:r>
      <w:r w:rsidR="00156F55" w:rsidRPr="00162F48">
        <w:rPr>
          <w:szCs w:val="32"/>
        </w:rPr>
        <w:t>document support</w:t>
      </w:r>
      <w:r w:rsidRPr="00162F48">
        <w:rPr>
          <w:szCs w:val="32"/>
        </w:rPr>
        <w:t xml:space="preserve"> all claims with verifiable evidence? What types of evidence would better support the argument?</w:t>
      </w:r>
    </w:p>
    <w:p w14:paraId="691F7EDF" w14:textId="77777777" w:rsidR="00D47877" w:rsidRPr="00162F48" w:rsidRDefault="00C42353" w:rsidP="00D47877">
      <w:pPr>
        <w:spacing w:before="120"/>
        <w:rPr>
          <w:szCs w:val="32"/>
        </w:rPr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7D29F" wp14:editId="5FDF7CEE">
                <wp:simplePos x="0" y="0"/>
                <wp:positionH relativeFrom="column">
                  <wp:posOffset>494778</wp:posOffset>
                </wp:positionH>
                <wp:positionV relativeFrom="paragraph">
                  <wp:posOffset>3340</wp:posOffset>
                </wp:positionV>
                <wp:extent cx="6172200" cy="989556"/>
                <wp:effectExtent l="0" t="0" r="19050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89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75E3" w14:textId="63DC9FFA" w:rsidR="00D47877" w:rsidRDefault="00C62BD7">
                            <w:r>
                              <w:t>Yes there is a lot of claims that are backed up throughout the paper that are backed up by evidence. I would like to see a graph of image of something.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D29F" id="_x0000_s1028" type="#_x0000_t202" style="position:absolute;margin-left:38.95pt;margin-top:.25pt;width:486pt;height:7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">
                <v:textbox>
                  <w:txbxContent>
                    <w:p w14:paraId="300775E3" w14:textId="63DC9FFA" w:rsidR="00D47877" w:rsidRDefault="00C62BD7">
                      <w:r>
                        <w:t>Yes there is a lot of claims that are backed up throughout the paper that are backed up by evidence. I would like to see a graph of image of something.</w:t>
                      </w:r>
                    </w:p>
                  </w:txbxContent>
                </v:textbox>
              </v:shape>
            </w:pict>
          </mc:Fallback>
        </mc:AlternateContent>
      </w:r>
    </w:p>
    <w:p w14:paraId="785316E9" w14:textId="77777777" w:rsidR="00D47877" w:rsidRPr="00162F48" w:rsidRDefault="00D47877" w:rsidP="00D47877">
      <w:pPr>
        <w:spacing w:before="120"/>
        <w:rPr>
          <w:szCs w:val="32"/>
        </w:rPr>
      </w:pPr>
    </w:p>
    <w:p w14:paraId="26A2EA0C" w14:textId="77777777" w:rsidR="00D47877" w:rsidRPr="00162F48" w:rsidRDefault="00D47877" w:rsidP="00D47877">
      <w:pPr>
        <w:spacing w:before="120"/>
        <w:rPr>
          <w:szCs w:val="32"/>
        </w:rPr>
      </w:pPr>
    </w:p>
    <w:p w14:paraId="52F99C82" w14:textId="77777777" w:rsidR="00D47877" w:rsidRPr="00162F48" w:rsidRDefault="00D47877" w:rsidP="00D47877">
      <w:pPr>
        <w:spacing w:before="120"/>
        <w:rPr>
          <w:szCs w:val="32"/>
        </w:rPr>
      </w:pPr>
    </w:p>
    <w:p w14:paraId="172BBCFA" w14:textId="0074861D" w:rsidR="00DF6C83" w:rsidRPr="00162F48" w:rsidRDefault="00156F55" w:rsidP="00162F48">
      <w:pPr>
        <w:numPr>
          <w:ilvl w:val="0"/>
          <w:numId w:val="5"/>
        </w:numPr>
        <w:spacing w:before="240" w:after="120"/>
        <w:rPr>
          <w:szCs w:val="32"/>
        </w:rPr>
      </w:pPr>
      <w:r w:rsidRPr="00162F48">
        <w:rPr>
          <w:szCs w:val="32"/>
        </w:rPr>
        <w:t xml:space="preserve">Is the document designed clearly and efficiently? </w:t>
      </w:r>
      <w:r w:rsidR="00DF6C83" w:rsidRPr="00162F48">
        <w:rPr>
          <w:szCs w:val="32"/>
        </w:rPr>
        <w:t xml:space="preserve">How can the </w:t>
      </w:r>
      <w:r w:rsidRPr="00162F48">
        <w:rPr>
          <w:szCs w:val="32"/>
        </w:rPr>
        <w:t xml:space="preserve">design </w:t>
      </w:r>
      <w:r w:rsidR="00DF6C83" w:rsidRPr="00162F48">
        <w:rPr>
          <w:szCs w:val="32"/>
        </w:rPr>
        <w:t>be more clearly presented?</w:t>
      </w:r>
    </w:p>
    <w:p w14:paraId="03FD7CF8" w14:textId="77777777" w:rsidR="00D47877" w:rsidRPr="00162F48" w:rsidRDefault="00C42353" w:rsidP="00D47877">
      <w:pPr>
        <w:spacing w:before="120"/>
        <w:rPr>
          <w:szCs w:val="32"/>
        </w:rPr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25A26" wp14:editId="2F706C7D">
                <wp:simplePos x="0" y="0"/>
                <wp:positionH relativeFrom="column">
                  <wp:posOffset>494778</wp:posOffset>
                </wp:positionH>
                <wp:positionV relativeFrom="paragraph">
                  <wp:posOffset>10647</wp:posOffset>
                </wp:positionV>
                <wp:extent cx="6162675" cy="951978"/>
                <wp:effectExtent l="0" t="0" r="285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951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8826B" w14:textId="1DC9103A" w:rsidR="00D47877" w:rsidRDefault="00C62BD7">
                            <w:r>
                              <w:t>Yes the design of the paper is very well laid out I think he did a fantastic job with white space and overall spacing. Things just need to be put in the right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5A26" id="_x0000_s1029" type="#_x0000_t202" style="position:absolute;margin-left:38.95pt;margin-top:.85pt;width:485.25pt;height:7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">
                <v:textbox>
                  <w:txbxContent>
                    <w:p w14:paraId="7288826B" w14:textId="1DC9103A" w:rsidR="00D47877" w:rsidRDefault="00C62BD7">
                      <w:r>
                        <w:t>Yes the design of the paper is very well laid out I think he did a fantastic job with white space and overall spacing. Things just need to be put in the right order.</w:t>
                      </w:r>
                    </w:p>
                  </w:txbxContent>
                </v:textbox>
              </v:shape>
            </w:pict>
          </mc:Fallback>
        </mc:AlternateContent>
      </w:r>
    </w:p>
    <w:p w14:paraId="2EAFE7C6" w14:textId="77777777" w:rsidR="00D47877" w:rsidRPr="00162F48" w:rsidRDefault="00D47877" w:rsidP="00D47877">
      <w:pPr>
        <w:spacing w:before="120"/>
        <w:rPr>
          <w:szCs w:val="32"/>
        </w:rPr>
      </w:pPr>
    </w:p>
    <w:p w14:paraId="2D5B5AD1" w14:textId="77777777" w:rsidR="00D47877" w:rsidRPr="00162F48" w:rsidRDefault="00D47877" w:rsidP="00D47877">
      <w:pPr>
        <w:spacing w:before="120"/>
        <w:rPr>
          <w:szCs w:val="32"/>
        </w:rPr>
      </w:pPr>
    </w:p>
    <w:p w14:paraId="24B7CD22" w14:textId="77777777" w:rsidR="00D47877" w:rsidRPr="00162F48" w:rsidRDefault="00D47877" w:rsidP="00D47877">
      <w:pPr>
        <w:spacing w:before="120"/>
        <w:rPr>
          <w:szCs w:val="32"/>
        </w:rPr>
      </w:pPr>
    </w:p>
    <w:p w14:paraId="62D59DFA" w14:textId="77777777" w:rsidR="00FF03AA" w:rsidRPr="00162F48" w:rsidRDefault="00FF03AA" w:rsidP="000A2B1C">
      <w:pPr>
        <w:spacing w:before="120"/>
        <w:rPr>
          <w:szCs w:val="32"/>
        </w:rPr>
        <w:sectPr w:rsidR="00FF03AA" w:rsidRPr="00162F4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89013D" w14:textId="4BAECE41" w:rsidR="00156F55" w:rsidRPr="00162F48" w:rsidRDefault="00612373" w:rsidP="000A2B1C">
      <w:pPr>
        <w:pStyle w:val="ListParagraph"/>
        <w:numPr>
          <w:ilvl w:val="0"/>
          <w:numId w:val="7"/>
        </w:numPr>
        <w:tabs>
          <w:tab w:val="left" w:pos="4680"/>
        </w:tabs>
        <w:spacing w:before="120"/>
        <w:rPr>
          <w:szCs w:val="32"/>
        </w:rPr>
      </w:pPr>
      <w:r w:rsidRPr="00162F48">
        <w:rPr>
          <w:szCs w:val="32"/>
        </w:rPr>
        <w:t>Spacing/margins</w:t>
      </w:r>
      <w:r w:rsidR="00FF03AA" w:rsidRPr="00162F48">
        <w:rPr>
          <w:szCs w:val="32"/>
        </w:rPr>
        <w:tab/>
      </w:r>
      <w:sdt>
        <w:sdtPr>
          <w:rPr>
            <w:szCs w:val="32"/>
          </w:rPr>
          <w:id w:val="-109891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2F48">
            <w:rPr>
              <w:rFonts w:ascii="MS Gothic" w:eastAsia="MS Gothic" w:hAnsi="MS Gothic" w:hint="eastAsia"/>
              <w:szCs w:val="32"/>
            </w:rPr>
            <w:t>☒</w:t>
          </w:r>
        </w:sdtContent>
      </w:sdt>
    </w:p>
    <w:p w14:paraId="55F83DBE" w14:textId="02BDF76A" w:rsidR="00612373" w:rsidRPr="00162F48" w:rsidRDefault="00612373" w:rsidP="0037659D">
      <w:pPr>
        <w:pStyle w:val="ListParagraph"/>
        <w:numPr>
          <w:ilvl w:val="0"/>
          <w:numId w:val="7"/>
        </w:numPr>
        <w:tabs>
          <w:tab w:val="left" w:pos="4680"/>
        </w:tabs>
        <w:rPr>
          <w:szCs w:val="32"/>
        </w:rPr>
      </w:pPr>
      <w:r w:rsidRPr="00162F48">
        <w:rPr>
          <w:szCs w:val="32"/>
        </w:rPr>
        <w:t>Improper font/formatting</w:t>
      </w:r>
      <w:r w:rsidR="00FF03AA" w:rsidRPr="00162F48">
        <w:rPr>
          <w:szCs w:val="32"/>
        </w:rPr>
        <w:tab/>
      </w:r>
      <w:sdt>
        <w:sdtPr>
          <w:rPr>
            <w:szCs w:val="32"/>
          </w:rPr>
          <w:id w:val="461227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03AA" w:rsidRPr="00162F48">
            <w:rPr>
              <w:rFonts w:ascii="Segoe UI Symbol" w:eastAsia="MS Gothic" w:hAnsi="Segoe UI Symbol" w:cs="Segoe UI Symbol"/>
              <w:szCs w:val="32"/>
            </w:rPr>
            <w:t>☐</w:t>
          </w:r>
        </w:sdtContent>
      </w:sdt>
    </w:p>
    <w:p w14:paraId="3F9CFCDB" w14:textId="6683A102" w:rsidR="00612373" w:rsidRPr="00162F48" w:rsidRDefault="00612373" w:rsidP="0037659D">
      <w:pPr>
        <w:pStyle w:val="ListParagraph"/>
        <w:numPr>
          <w:ilvl w:val="0"/>
          <w:numId w:val="7"/>
        </w:numPr>
        <w:tabs>
          <w:tab w:val="left" w:pos="4680"/>
        </w:tabs>
        <w:rPr>
          <w:szCs w:val="32"/>
        </w:rPr>
      </w:pPr>
      <w:r w:rsidRPr="00162F48">
        <w:rPr>
          <w:szCs w:val="32"/>
        </w:rPr>
        <w:t>Ineffective use of white space</w:t>
      </w:r>
      <w:r w:rsidR="00FF03AA" w:rsidRPr="00162F48">
        <w:rPr>
          <w:szCs w:val="32"/>
        </w:rPr>
        <w:tab/>
      </w:r>
      <w:sdt>
        <w:sdtPr>
          <w:rPr>
            <w:szCs w:val="32"/>
          </w:rPr>
          <w:id w:val="-418262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42DE" w:rsidRPr="00162F48">
            <w:rPr>
              <w:rFonts w:ascii="Segoe UI Symbol" w:eastAsia="MS Gothic" w:hAnsi="Segoe UI Symbol" w:cs="Segoe UI Symbol"/>
              <w:szCs w:val="32"/>
            </w:rPr>
            <w:t>☐</w:t>
          </w:r>
        </w:sdtContent>
      </w:sdt>
    </w:p>
    <w:p w14:paraId="43DC98BF" w14:textId="6E8C1645" w:rsidR="00612373" w:rsidRPr="00162F48" w:rsidRDefault="00612373" w:rsidP="00162F48">
      <w:pPr>
        <w:pStyle w:val="ListParagraph"/>
        <w:numPr>
          <w:ilvl w:val="0"/>
          <w:numId w:val="7"/>
        </w:numPr>
        <w:tabs>
          <w:tab w:val="left" w:pos="4230"/>
        </w:tabs>
        <w:spacing w:before="120"/>
        <w:ind w:left="360"/>
        <w:rPr>
          <w:szCs w:val="32"/>
        </w:rPr>
      </w:pPr>
      <w:r w:rsidRPr="00162F48">
        <w:rPr>
          <w:szCs w:val="32"/>
        </w:rPr>
        <w:t>Alignment/arrangement issues</w:t>
      </w:r>
      <w:r w:rsidR="00FF03AA" w:rsidRPr="00162F48">
        <w:rPr>
          <w:szCs w:val="32"/>
        </w:rPr>
        <w:tab/>
      </w:r>
      <w:sdt>
        <w:sdtPr>
          <w:rPr>
            <w:szCs w:val="32"/>
          </w:rPr>
          <w:id w:val="-147360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03AA" w:rsidRPr="00162F48">
            <w:rPr>
              <w:rFonts w:ascii="Segoe UI Symbol" w:eastAsia="MS Gothic" w:hAnsi="Segoe UI Symbol" w:cs="Segoe UI Symbol"/>
              <w:szCs w:val="32"/>
            </w:rPr>
            <w:t>☐</w:t>
          </w:r>
        </w:sdtContent>
      </w:sdt>
    </w:p>
    <w:p w14:paraId="6E0D7B68" w14:textId="63F1ECE7" w:rsidR="00612373" w:rsidRPr="00162F48" w:rsidRDefault="00612373" w:rsidP="000A2B1C">
      <w:pPr>
        <w:pStyle w:val="ListParagraph"/>
        <w:numPr>
          <w:ilvl w:val="0"/>
          <w:numId w:val="7"/>
        </w:numPr>
        <w:tabs>
          <w:tab w:val="left" w:pos="4230"/>
        </w:tabs>
        <w:ind w:left="360"/>
        <w:rPr>
          <w:szCs w:val="32"/>
        </w:rPr>
      </w:pPr>
      <w:r w:rsidRPr="00162F48">
        <w:rPr>
          <w:szCs w:val="32"/>
        </w:rPr>
        <w:t>Colors/contrast issues</w:t>
      </w:r>
      <w:r w:rsidR="00FF03AA" w:rsidRPr="00162F48">
        <w:rPr>
          <w:szCs w:val="32"/>
        </w:rPr>
        <w:tab/>
      </w:r>
      <w:sdt>
        <w:sdtPr>
          <w:rPr>
            <w:szCs w:val="32"/>
          </w:rPr>
          <w:id w:val="58766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03AA" w:rsidRPr="00162F48">
            <w:rPr>
              <w:rFonts w:ascii="Segoe UI Symbol" w:eastAsia="MS Gothic" w:hAnsi="Segoe UI Symbol" w:cs="Segoe UI Symbol"/>
              <w:szCs w:val="32"/>
            </w:rPr>
            <w:t>☐</w:t>
          </w:r>
        </w:sdtContent>
      </w:sdt>
    </w:p>
    <w:p w14:paraId="67439775" w14:textId="33708A7F" w:rsidR="0037659D" w:rsidRPr="00162F48" w:rsidRDefault="0037659D" w:rsidP="000A2B1C">
      <w:pPr>
        <w:pStyle w:val="ListParagraph"/>
        <w:numPr>
          <w:ilvl w:val="0"/>
          <w:numId w:val="7"/>
        </w:numPr>
        <w:tabs>
          <w:tab w:val="left" w:pos="4230"/>
        </w:tabs>
        <w:ind w:left="360"/>
        <w:rPr>
          <w:szCs w:val="32"/>
        </w:rPr>
      </w:pPr>
      <w:r w:rsidRPr="00162F48">
        <w:rPr>
          <w:szCs w:val="32"/>
        </w:rPr>
        <w:t>Lack/inappropriate image use</w:t>
      </w:r>
      <w:r w:rsidRPr="00162F48">
        <w:rPr>
          <w:szCs w:val="32"/>
        </w:rPr>
        <w:tab/>
      </w:r>
      <w:sdt>
        <w:sdtPr>
          <w:rPr>
            <w:szCs w:val="32"/>
          </w:rPr>
          <w:id w:val="-14313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62F48">
            <w:rPr>
              <w:rFonts w:ascii="Segoe UI Symbol" w:eastAsia="MS Gothic" w:hAnsi="Segoe UI Symbol" w:cs="Segoe UI Symbol"/>
              <w:szCs w:val="32"/>
            </w:rPr>
            <w:t>☐</w:t>
          </w:r>
        </w:sdtContent>
      </w:sdt>
    </w:p>
    <w:p w14:paraId="6938B42C" w14:textId="6696DDA6" w:rsidR="0037659D" w:rsidRPr="00162F48" w:rsidRDefault="0037659D" w:rsidP="0037659D">
      <w:pPr>
        <w:rPr>
          <w:szCs w:val="32"/>
        </w:rPr>
        <w:sectPr w:rsidR="0037659D" w:rsidRPr="00162F48" w:rsidSect="00FF03A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FD1159" w14:textId="381A6F9D" w:rsidR="00156F55" w:rsidRPr="00162F48" w:rsidRDefault="00156F55" w:rsidP="0037659D">
      <w:pPr>
        <w:rPr>
          <w:szCs w:val="32"/>
        </w:rPr>
      </w:pPr>
    </w:p>
    <w:p w14:paraId="11178C0A" w14:textId="77777777" w:rsidR="00D47877" w:rsidRPr="00D47877" w:rsidRDefault="00D47877" w:rsidP="00D47877">
      <w:pPr>
        <w:spacing w:before="120"/>
        <w:jc w:val="right"/>
        <w:rPr>
          <w:rFonts w:ascii="Jura" w:hAnsi="Jura"/>
          <w:i/>
          <w:szCs w:val="32"/>
        </w:rPr>
      </w:pPr>
      <w:r w:rsidRPr="00D47877">
        <w:rPr>
          <w:rFonts w:ascii="Jura" w:hAnsi="Jura"/>
          <w:i/>
          <w:szCs w:val="32"/>
        </w:rPr>
        <w:t>(continued)</w:t>
      </w:r>
    </w:p>
    <w:p w14:paraId="47A2499B" w14:textId="77777777" w:rsidR="000A2B1C" w:rsidRDefault="000A2B1C">
      <w:pPr>
        <w:suppressAutoHyphens w:val="0"/>
        <w:rPr>
          <w:rFonts w:ascii="Glacial Indifference" w:hAnsi="Glacial Indifference"/>
          <w:i/>
          <w:color w:val="15397F"/>
          <w:sz w:val="32"/>
          <w:szCs w:val="32"/>
        </w:rPr>
      </w:pPr>
      <w:r>
        <w:rPr>
          <w:rFonts w:ascii="Glacial Indifference" w:hAnsi="Glacial Indifference"/>
          <w:i/>
          <w:color w:val="15397F"/>
          <w:sz w:val="32"/>
          <w:szCs w:val="32"/>
        </w:rPr>
        <w:br w:type="page"/>
      </w:r>
    </w:p>
    <w:p w14:paraId="4F64236A" w14:textId="19BB75C8" w:rsidR="00DF6C83" w:rsidRPr="00162F48" w:rsidRDefault="00DF6C83">
      <w:pPr>
        <w:spacing w:before="240"/>
        <w:rPr>
          <w:rFonts w:ascii="Arial" w:hAnsi="Arial" w:cs="Arial"/>
          <w:b/>
          <w:i/>
          <w:color w:val="15397F"/>
          <w:sz w:val="32"/>
          <w:szCs w:val="32"/>
        </w:rPr>
      </w:pPr>
      <w:r w:rsidRPr="00162F48">
        <w:rPr>
          <w:rFonts w:ascii="Arial" w:hAnsi="Arial" w:cs="Arial"/>
          <w:b/>
          <w:i/>
          <w:color w:val="15397F"/>
          <w:sz w:val="32"/>
          <w:szCs w:val="32"/>
        </w:rPr>
        <w:lastRenderedPageBreak/>
        <w:t>Lower Order Concerns</w:t>
      </w:r>
    </w:p>
    <w:p w14:paraId="4FAF73CC" w14:textId="77777777" w:rsidR="00DF6C83" w:rsidRPr="00162F48" w:rsidRDefault="00DF6C83" w:rsidP="00DF6C83">
      <w:pPr>
        <w:spacing w:before="120"/>
        <w:rPr>
          <w:szCs w:val="32"/>
        </w:rPr>
      </w:pPr>
      <w:r w:rsidRPr="00162F48">
        <w:rPr>
          <w:szCs w:val="32"/>
        </w:rPr>
        <w:t>Please answer all of the following questions, keeping in mind the job here is to provide guidance for revision rather than performing editing or proofreading.</w:t>
      </w:r>
    </w:p>
    <w:p w14:paraId="18FA2E3B" w14:textId="77777777" w:rsidR="00DF6C83" w:rsidRPr="00162F48" w:rsidRDefault="00DF6C83" w:rsidP="00DF6C83">
      <w:pPr>
        <w:numPr>
          <w:ilvl w:val="0"/>
          <w:numId w:val="6"/>
        </w:numPr>
        <w:spacing w:before="120"/>
        <w:rPr>
          <w:szCs w:val="32"/>
        </w:rPr>
      </w:pPr>
      <w:r w:rsidRPr="00162F48">
        <w:rPr>
          <w:szCs w:val="32"/>
        </w:rPr>
        <w:t>Is the writing style appropriate for the audience? Is it clear and appropriate in tone?</w:t>
      </w:r>
    </w:p>
    <w:p w14:paraId="50CC4E19" w14:textId="77777777" w:rsidR="00D47877" w:rsidRPr="00162F48" w:rsidRDefault="00C42353" w:rsidP="00D47877">
      <w:pPr>
        <w:spacing w:before="120"/>
        <w:rPr>
          <w:szCs w:val="32"/>
        </w:rPr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B0BBE" wp14:editId="7ECE79DF">
                <wp:simplePos x="0" y="0"/>
                <wp:positionH relativeFrom="column">
                  <wp:posOffset>457200</wp:posOffset>
                </wp:positionH>
                <wp:positionV relativeFrom="paragraph">
                  <wp:posOffset>26670</wp:posOffset>
                </wp:positionV>
                <wp:extent cx="6172200" cy="733425"/>
                <wp:effectExtent l="9525" t="9525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4C40" w14:textId="57CB91B3" w:rsidR="00D47877" w:rsidRDefault="006336D3">
                            <w:r>
                              <w:t>The writing style is good for the target audience</w:t>
                            </w:r>
                            <w:r w:rsidR="00C62BD7">
                              <w:t>, he uses a well laid out tone throughout the essay trying to sell his item to the people reading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0BBE" id="_x0000_s1030" type="#_x0000_t202" style="position:absolute;margin-left:36pt;margin-top:2.1pt;width:48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">
                <v:textbox>
                  <w:txbxContent>
                    <w:p w14:paraId="762E4C40" w14:textId="57CB91B3" w:rsidR="00D47877" w:rsidRDefault="006336D3">
                      <w:r>
                        <w:t>The writing style is good for the target audience</w:t>
                      </w:r>
                      <w:r w:rsidR="00C62BD7">
                        <w:t>, he uses a well laid out tone throughout the essay trying to sell his item to the people reading it.</w:t>
                      </w:r>
                    </w:p>
                  </w:txbxContent>
                </v:textbox>
              </v:shape>
            </w:pict>
          </mc:Fallback>
        </mc:AlternateContent>
      </w:r>
    </w:p>
    <w:p w14:paraId="48DCE58E" w14:textId="77777777" w:rsidR="00D47877" w:rsidRPr="00162F48" w:rsidRDefault="00D47877" w:rsidP="00D47877">
      <w:pPr>
        <w:spacing w:before="120"/>
        <w:rPr>
          <w:szCs w:val="32"/>
        </w:rPr>
      </w:pPr>
    </w:p>
    <w:p w14:paraId="5D5F5592" w14:textId="77777777" w:rsidR="00D47877" w:rsidRPr="00162F48" w:rsidRDefault="00D47877" w:rsidP="00D47877">
      <w:pPr>
        <w:spacing w:before="120"/>
        <w:rPr>
          <w:szCs w:val="32"/>
        </w:rPr>
      </w:pPr>
    </w:p>
    <w:p w14:paraId="2D62ABD7" w14:textId="77777777" w:rsidR="00DF6C83" w:rsidRPr="00162F48" w:rsidRDefault="00DF6C83" w:rsidP="00162F48">
      <w:pPr>
        <w:numPr>
          <w:ilvl w:val="0"/>
          <w:numId w:val="6"/>
        </w:numPr>
        <w:spacing w:before="240"/>
        <w:rPr>
          <w:szCs w:val="32"/>
        </w:rPr>
      </w:pPr>
      <w:r w:rsidRPr="00162F48">
        <w:rPr>
          <w:szCs w:val="32"/>
        </w:rPr>
        <w:t xml:space="preserve">Where does the language get in the way of the essay’s task? Specifically, does the essay have unclear language? Passive verbs? Narrative voice </w:t>
      </w:r>
      <w:r w:rsidR="00D311D8" w:rsidRPr="00162F48">
        <w:rPr>
          <w:szCs w:val="32"/>
        </w:rPr>
        <w:t>shifts?</w:t>
      </w:r>
      <w:r w:rsidRPr="00162F48">
        <w:rPr>
          <w:szCs w:val="32"/>
        </w:rPr>
        <w:t xml:space="preserve"> Other grammatical issues?</w:t>
      </w:r>
    </w:p>
    <w:p w14:paraId="3D671CDD" w14:textId="77777777" w:rsidR="00D47877" w:rsidRPr="00162F48" w:rsidRDefault="00C42353" w:rsidP="00D47877">
      <w:pPr>
        <w:spacing w:before="120"/>
        <w:rPr>
          <w:szCs w:val="32"/>
        </w:rPr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657F9" wp14:editId="2409BDF5">
                <wp:simplePos x="0" y="0"/>
                <wp:positionH relativeFrom="column">
                  <wp:posOffset>457200</wp:posOffset>
                </wp:positionH>
                <wp:positionV relativeFrom="paragraph">
                  <wp:posOffset>64770</wp:posOffset>
                </wp:positionV>
                <wp:extent cx="6172200" cy="714375"/>
                <wp:effectExtent l="9525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FC2D" w14:textId="6175D28E" w:rsidR="00D47877" w:rsidRDefault="006336D3">
                            <w:r>
                              <w:t>I do not think the language gets in the way of the essays task. He did a good job using the right language throughout the entire essay.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57F9" id="_x0000_s1031" type="#_x0000_t202" style="position:absolute;margin-left:36pt;margin-top:5.1pt;width:486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">
                <v:textbox>
                  <w:txbxContent>
                    <w:p w14:paraId="7915FC2D" w14:textId="6175D28E" w:rsidR="00D47877" w:rsidRDefault="006336D3">
                      <w:r>
                        <w:t>I do not think the language gets in the way of the essays task. He did a good job using the right language throughout the entire essay.</w:t>
                      </w:r>
                    </w:p>
                  </w:txbxContent>
                </v:textbox>
              </v:shape>
            </w:pict>
          </mc:Fallback>
        </mc:AlternateContent>
      </w:r>
    </w:p>
    <w:p w14:paraId="37CB283F" w14:textId="77777777" w:rsidR="00D47877" w:rsidRPr="00162F48" w:rsidRDefault="00D47877" w:rsidP="00D47877">
      <w:pPr>
        <w:spacing w:before="120"/>
        <w:rPr>
          <w:szCs w:val="32"/>
        </w:rPr>
      </w:pPr>
    </w:p>
    <w:p w14:paraId="07D3CA30" w14:textId="77777777" w:rsidR="00D47877" w:rsidRPr="00162F48" w:rsidRDefault="00D47877" w:rsidP="00D47877">
      <w:pPr>
        <w:spacing w:before="120"/>
        <w:rPr>
          <w:szCs w:val="32"/>
        </w:rPr>
      </w:pPr>
    </w:p>
    <w:p w14:paraId="630049FC" w14:textId="77777777" w:rsidR="00DF6C83" w:rsidRPr="00162F48" w:rsidRDefault="00DF6C83" w:rsidP="00162F48">
      <w:pPr>
        <w:numPr>
          <w:ilvl w:val="0"/>
          <w:numId w:val="6"/>
        </w:numPr>
        <w:spacing w:before="240"/>
        <w:rPr>
          <w:szCs w:val="32"/>
        </w:rPr>
      </w:pPr>
      <w:r w:rsidRPr="00162F48">
        <w:rPr>
          <w:szCs w:val="32"/>
        </w:rPr>
        <w:t>Is the writing mechanically clean? Are there issues with proofreading? Comma use (or other punctuation issues)? Sentence structure?</w:t>
      </w:r>
    </w:p>
    <w:p w14:paraId="1D232B61" w14:textId="77777777" w:rsidR="00D47877" w:rsidRPr="00162F48" w:rsidRDefault="00C42353" w:rsidP="00D47877">
      <w:pPr>
        <w:spacing w:before="120"/>
        <w:rPr>
          <w:szCs w:val="32"/>
        </w:rPr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912F5" wp14:editId="50E90843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6124575" cy="723900"/>
                <wp:effectExtent l="9525" t="9525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824BB" w14:textId="0893BF25" w:rsidR="00D47877" w:rsidRDefault="00C62BD7">
                            <w:r>
                              <w:t>The writing is mechanically clean I did not notice an errors in grammar or anything I would change about it it was very essay to follow along the essay and know what was being said.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12F5" id="_x0000_s1032" type="#_x0000_t202" style="position:absolute;margin-left:39.75pt;margin-top:2.85pt;width:482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">
                <v:textbox>
                  <w:txbxContent>
                    <w:p w14:paraId="323824BB" w14:textId="0893BF25" w:rsidR="00D47877" w:rsidRDefault="00C62BD7">
                      <w:r>
                        <w:t>The writing is mechanically clean I did not notice an errors in grammar or anything I would change about it it was very essay to follow along the essay and know what was being said.</w:t>
                      </w:r>
                    </w:p>
                  </w:txbxContent>
                </v:textbox>
              </v:shape>
            </w:pict>
          </mc:Fallback>
        </mc:AlternateContent>
      </w:r>
    </w:p>
    <w:p w14:paraId="6943F21E" w14:textId="77777777" w:rsidR="00D47877" w:rsidRPr="00162F48" w:rsidRDefault="00D47877" w:rsidP="00D47877">
      <w:pPr>
        <w:spacing w:before="120"/>
        <w:rPr>
          <w:szCs w:val="32"/>
        </w:rPr>
      </w:pPr>
    </w:p>
    <w:p w14:paraId="6EAC467B" w14:textId="77777777" w:rsidR="00D47877" w:rsidRPr="00DF6C83" w:rsidRDefault="00D47877" w:rsidP="00D47877">
      <w:pPr>
        <w:spacing w:before="120"/>
        <w:rPr>
          <w:rFonts w:ascii="Jura" w:hAnsi="Jura"/>
          <w:szCs w:val="32"/>
        </w:rPr>
      </w:pPr>
    </w:p>
    <w:p w14:paraId="6218D7DD" w14:textId="77777777" w:rsidR="00610365" w:rsidRPr="00162F48" w:rsidRDefault="00610365">
      <w:pPr>
        <w:spacing w:before="240"/>
        <w:rPr>
          <w:rFonts w:ascii="Arial" w:hAnsi="Arial" w:cs="Arial"/>
          <w:b/>
          <w:i/>
          <w:color w:val="15397F"/>
          <w:sz w:val="32"/>
          <w:szCs w:val="32"/>
        </w:rPr>
      </w:pPr>
      <w:r w:rsidRPr="00162F48">
        <w:rPr>
          <w:rFonts w:ascii="Arial" w:hAnsi="Arial" w:cs="Arial"/>
          <w:b/>
          <w:i/>
          <w:color w:val="15397F"/>
          <w:sz w:val="32"/>
          <w:szCs w:val="32"/>
        </w:rPr>
        <w:t>Final Comments</w:t>
      </w:r>
    </w:p>
    <w:p w14:paraId="6E1E2ACD" w14:textId="427932D2" w:rsidR="00D47877" w:rsidRPr="00162F48" w:rsidRDefault="00610365" w:rsidP="00162F48">
      <w:r w:rsidRPr="00162F48">
        <w:t xml:space="preserve">Please write a few sentences addressing the overall strengths and weaknesses of the </w:t>
      </w:r>
      <w:r w:rsidR="000A2B1C" w:rsidRPr="00162F48">
        <w:t>document</w:t>
      </w:r>
      <w:r w:rsidR="00DF6C83" w:rsidRPr="00162F48">
        <w:t xml:space="preserve">. </w:t>
      </w:r>
    </w:p>
    <w:p w14:paraId="165CDB6F" w14:textId="77777777" w:rsidR="00D47877" w:rsidRPr="00162F48" w:rsidRDefault="00C42353" w:rsidP="00D311D8">
      <w:pPr>
        <w:spacing w:before="120"/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EC237" wp14:editId="609D8395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6124575" cy="1042035"/>
                <wp:effectExtent l="9525" t="5715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F01B3" w14:textId="639E050B" w:rsidR="00D47877" w:rsidRDefault="006336D3">
                            <w:r>
                              <w:t xml:space="preserve">Strengths- </w:t>
                            </w:r>
                            <w:r w:rsidR="00C62BD7">
                              <w:t>Everything was done very well great use of white space good overall design</w:t>
                            </w:r>
                          </w:p>
                          <w:p w14:paraId="0CC5981B" w14:textId="6CD6A305" w:rsidR="006336D3" w:rsidRDefault="006336D3">
                            <w:r>
                              <w:t xml:space="preserve">Weaknesses- </w:t>
                            </w:r>
                            <w:r w:rsidR="00C62BD7">
                              <w:t>Add a image or graph into it and put sections in the right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C237" id="_x0000_s1033" type="#_x0000_t202" style="position:absolute;margin-left:39.75pt;margin-top:.75pt;width:482.25pt;height:8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">
                <v:textbox>
                  <w:txbxContent>
                    <w:p w14:paraId="443F01B3" w14:textId="639E050B" w:rsidR="00D47877" w:rsidRDefault="006336D3">
                      <w:r>
                        <w:t xml:space="preserve">Strengths- </w:t>
                      </w:r>
                      <w:r w:rsidR="00C62BD7">
                        <w:t>Everything was done very well great use of white space good overall design</w:t>
                      </w:r>
                    </w:p>
                    <w:p w14:paraId="0CC5981B" w14:textId="6CD6A305" w:rsidR="006336D3" w:rsidRDefault="006336D3">
                      <w:r>
                        <w:t xml:space="preserve">Weaknesses- </w:t>
                      </w:r>
                      <w:r w:rsidR="00C62BD7">
                        <w:t>Add a image or graph into it and put sections in the right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035AE69A" w14:textId="77777777" w:rsidR="00D47877" w:rsidRPr="00162F48" w:rsidRDefault="00D47877" w:rsidP="00D311D8">
      <w:pPr>
        <w:spacing w:before="120"/>
      </w:pPr>
    </w:p>
    <w:p w14:paraId="514D5B0A" w14:textId="77777777" w:rsidR="00D47877" w:rsidRPr="00162F48" w:rsidRDefault="00D47877" w:rsidP="00D311D8">
      <w:pPr>
        <w:spacing w:before="120"/>
      </w:pPr>
    </w:p>
    <w:p w14:paraId="1FAA7836" w14:textId="77777777" w:rsidR="00D47877" w:rsidRPr="00162F48" w:rsidRDefault="00D47877" w:rsidP="00D311D8">
      <w:pPr>
        <w:spacing w:before="120"/>
      </w:pPr>
    </w:p>
    <w:p w14:paraId="69D26078" w14:textId="77777777" w:rsidR="001E1F6B" w:rsidRPr="00162F48" w:rsidRDefault="00DF6C83" w:rsidP="00162F48">
      <w:pPr>
        <w:spacing w:before="240"/>
      </w:pPr>
      <w:r w:rsidRPr="00162F48">
        <w:t xml:space="preserve">Provide at least one piece of directive feedback (tell the reader what to do or what not to do during the revision process) </w:t>
      </w:r>
    </w:p>
    <w:p w14:paraId="46CBC5EB" w14:textId="77777777" w:rsidR="001E1F6B" w:rsidRPr="00162F48" w:rsidRDefault="00C42353" w:rsidP="00D311D8">
      <w:pPr>
        <w:spacing w:before="120"/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CF89" wp14:editId="139F7D89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6191250" cy="1068705"/>
                <wp:effectExtent l="9525" t="762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D30D9" w14:textId="4B802132" w:rsidR="001E1F6B" w:rsidRDefault="00C62BD7">
                            <w:r>
                              <w:t>I think you did a fantastic job on the report, I would just go back through and make sure everything looks the way you want it to look and put things in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CF89" id="_x0000_s1034" type="#_x0000_t202" style="position:absolute;margin-left:39.75pt;margin-top:.75pt;width:487.5pt;height:8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">
                <v:textbox>
                  <w:txbxContent>
                    <w:p w14:paraId="353D30D9" w14:textId="4B802132" w:rsidR="001E1F6B" w:rsidRDefault="00C62BD7">
                      <w:r>
                        <w:t>I think you did a fantastic job on the report, I would just go back through and make sure everything looks the way you want it to look and put things in order.</w:t>
                      </w:r>
                    </w:p>
                  </w:txbxContent>
                </v:textbox>
              </v:shape>
            </w:pict>
          </mc:Fallback>
        </mc:AlternateContent>
      </w:r>
    </w:p>
    <w:p w14:paraId="1274988C" w14:textId="77777777" w:rsidR="001E1F6B" w:rsidRPr="00162F48" w:rsidRDefault="001E1F6B" w:rsidP="00D311D8">
      <w:pPr>
        <w:spacing w:before="120"/>
      </w:pPr>
    </w:p>
    <w:p w14:paraId="1E0CF3F9" w14:textId="77777777" w:rsidR="001E1F6B" w:rsidRPr="00162F48" w:rsidRDefault="001E1F6B" w:rsidP="00D311D8">
      <w:pPr>
        <w:spacing w:before="120"/>
      </w:pPr>
    </w:p>
    <w:p w14:paraId="71F86B60" w14:textId="77777777" w:rsidR="001E1F6B" w:rsidRPr="00162F48" w:rsidRDefault="001E1F6B" w:rsidP="00D311D8">
      <w:pPr>
        <w:spacing w:before="120"/>
      </w:pPr>
    </w:p>
    <w:p w14:paraId="623C2C7F" w14:textId="77777777" w:rsidR="00610365" w:rsidRPr="00162F48" w:rsidRDefault="001E1F6B" w:rsidP="00162F48">
      <w:pPr>
        <w:spacing w:before="240"/>
      </w:pPr>
      <w:r w:rsidRPr="00162F48">
        <w:t>Please also provide</w:t>
      </w:r>
      <w:r w:rsidR="00DF6C83" w:rsidRPr="00162F48">
        <w:t xml:space="preserve"> one piece of facilitative feedback (ask the writer to more critically engage with their </w:t>
      </w:r>
      <w:r w:rsidR="008C7E7C" w:rsidRPr="00162F48">
        <w:t>work in terms of argument, analysis, or another perspective).</w:t>
      </w:r>
    </w:p>
    <w:p w14:paraId="3983F042" w14:textId="77777777" w:rsidR="001E1F6B" w:rsidRPr="00162F48" w:rsidRDefault="00C42353" w:rsidP="00D311D8">
      <w:pPr>
        <w:spacing w:before="120"/>
      </w:pPr>
      <w:r w:rsidRPr="00162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F9E2D" wp14:editId="4E840109">
                <wp:simplePos x="0" y="0"/>
                <wp:positionH relativeFrom="column">
                  <wp:posOffset>504825</wp:posOffset>
                </wp:positionH>
                <wp:positionV relativeFrom="paragraph">
                  <wp:posOffset>57150</wp:posOffset>
                </wp:positionV>
                <wp:extent cx="6191250" cy="116205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3D5B" w14:textId="28BFFD9F" w:rsidR="001E1F6B" w:rsidRDefault="006336D3">
                            <w:r>
                              <w:t xml:space="preserve">Take a look from an outside perspective and see how you would rather things be laid out and see </w:t>
                            </w:r>
                            <w:r w:rsidR="00C62BD7">
                              <w:t>what kind of picture/graph you could add that could help visualize what you are talking about.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9E2D" id="_x0000_s1035" type="#_x0000_t202" style="position:absolute;margin-left:39.75pt;margin-top:4.5pt;width:487.5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">
                <v:textbox>
                  <w:txbxContent>
                    <w:p w14:paraId="7BF73D5B" w14:textId="28BFFD9F" w:rsidR="001E1F6B" w:rsidRDefault="006336D3">
                      <w:r>
                        <w:t xml:space="preserve">Take a look from an outside perspective and see how you would rather things be laid out and see </w:t>
                      </w:r>
                      <w:r w:rsidR="00C62BD7">
                        <w:t>what kind of picture/graph you could add that could help visualize what you are talking about.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1F6B" w:rsidRPr="00162F48" w:rsidSect="00FF03A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ura">
    <w:altName w:val="Calibri"/>
    <w:charset w:val="00"/>
    <w:family w:val="auto"/>
    <w:pitch w:val="variable"/>
    <w:sig w:usb0="A00002AF" w:usb1="500078F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22529E"/>
    <w:multiLevelType w:val="hybridMultilevel"/>
    <w:tmpl w:val="975E9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90929"/>
    <w:multiLevelType w:val="hybridMultilevel"/>
    <w:tmpl w:val="56B4C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D1522"/>
    <w:multiLevelType w:val="hybridMultilevel"/>
    <w:tmpl w:val="C3E8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84376">
    <w:abstractNumId w:val="0"/>
  </w:num>
  <w:num w:numId="2" w16cid:durableId="2074309512">
    <w:abstractNumId w:val="1"/>
  </w:num>
  <w:num w:numId="3" w16cid:durableId="1403211715">
    <w:abstractNumId w:val="2"/>
  </w:num>
  <w:num w:numId="4" w16cid:durableId="2048408936">
    <w:abstractNumId w:val="3"/>
  </w:num>
  <w:num w:numId="5" w16cid:durableId="1872330228">
    <w:abstractNumId w:val="4"/>
  </w:num>
  <w:num w:numId="6" w16cid:durableId="705569874">
    <w:abstractNumId w:val="6"/>
  </w:num>
  <w:num w:numId="7" w16cid:durableId="1928690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D6"/>
    <w:rsid w:val="000642DE"/>
    <w:rsid w:val="000A2B1C"/>
    <w:rsid w:val="00156F55"/>
    <w:rsid w:val="00162F48"/>
    <w:rsid w:val="001E1F6B"/>
    <w:rsid w:val="0037659D"/>
    <w:rsid w:val="004F4CCA"/>
    <w:rsid w:val="00563142"/>
    <w:rsid w:val="00610365"/>
    <w:rsid w:val="00612373"/>
    <w:rsid w:val="006336D3"/>
    <w:rsid w:val="00724122"/>
    <w:rsid w:val="008C7115"/>
    <w:rsid w:val="008C7E7C"/>
    <w:rsid w:val="0092793D"/>
    <w:rsid w:val="00943C8D"/>
    <w:rsid w:val="00996818"/>
    <w:rsid w:val="00A445D6"/>
    <w:rsid w:val="00C42353"/>
    <w:rsid w:val="00C62BD7"/>
    <w:rsid w:val="00D311D8"/>
    <w:rsid w:val="00D47877"/>
    <w:rsid w:val="00DF6C83"/>
    <w:rsid w:val="00FB0870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F73562"/>
  <w15:docId w15:val="{175840C8-FAEC-4F0C-A6AD-9D6D8EC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4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7877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F03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0E5D-3E3F-4A75-B08E-CF23D7BD917E}"/>
      </w:docPartPr>
      <w:docPartBody>
        <w:p w:rsidR="00C56CAF" w:rsidRDefault="000E035E">
          <w:r w:rsidRPr="003263C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ura">
    <w:altName w:val="Calibri"/>
    <w:charset w:val="00"/>
    <w:family w:val="auto"/>
    <w:pitch w:val="variable"/>
    <w:sig w:usb0="A00002AF" w:usb1="500078F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5E"/>
    <w:rsid w:val="000E035E"/>
    <w:rsid w:val="00104438"/>
    <w:rsid w:val="004F4CCA"/>
    <w:rsid w:val="00721BDB"/>
    <w:rsid w:val="00C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3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7311748002D54DABB273DD8A37FDB9" ma:contentTypeVersion="10" ma:contentTypeDescription="Create a new document." ma:contentTypeScope="" ma:versionID="5639ba22e5ea140b3f6f86a705410ffc">
  <xsd:schema xmlns:xsd="http://www.w3.org/2001/XMLSchema" xmlns:xs="http://www.w3.org/2001/XMLSchema" xmlns:p="http://schemas.microsoft.com/office/2006/metadata/properties" xmlns:ns3="f6acb603-a4da-4003-90de-94a912b0efe1" targetNamespace="http://schemas.microsoft.com/office/2006/metadata/properties" ma:root="true" ma:fieldsID="c3f562d2b5c8f0fae7cd71bfb699ebe5" ns3:_="">
    <xsd:import namespace="f6acb603-a4da-4003-90de-94a912b0ef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cb603-a4da-4003-90de-94a912b0e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D2905-90B7-4AE1-A997-8812D7D6D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FDB01-F8F4-4CE5-BAFA-47FEF8506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EE4340-3448-4891-88EC-26DD37849C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DDAE39-D51D-48F9-88EB-7C320A5E0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cb603-a4da-4003-90de-94a912b0e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Response Procedure Form</vt:lpstr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Response Procedure Form</dc:title>
  <dc:creator>Mike S. DuBose</dc:creator>
  <cp:lastModifiedBy>Poeppelman, Grant</cp:lastModifiedBy>
  <cp:revision>4</cp:revision>
  <cp:lastPrinted>2018-06-23T01:08:00Z</cp:lastPrinted>
  <dcterms:created xsi:type="dcterms:W3CDTF">2019-11-18T17:24:00Z</dcterms:created>
  <dcterms:modified xsi:type="dcterms:W3CDTF">2024-11-20T19:53:00Z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0x010100597311748002D54DABB273DD8A37FDB9</vt:lpwstr>
  </property>
</Properties>
</file>